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9500" w14:textId="77777777" w:rsidR="006612AD" w:rsidRDefault="006612AD" w:rsidP="000F557E">
      <w:pPr>
        <w:pStyle w:val="Ttulo1"/>
      </w:pPr>
    </w:p>
    <w:p w14:paraId="7AFB68A6" w14:textId="77777777" w:rsidR="006612AD" w:rsidRDefault="006612AD" w:rsidP="000F557E">
      <w:pPr>
        <w:pStyle w:val="Ttulo1"/>
      </w:pPr>
      <w:bookmarkStart w:id="0" w:name="_Hlk142636768"/>
    </w:p>
    <w:p w14:paraId="0837A6F3" w14:textId="3961E0D7" w:rsidR="000F557E" w:rsidRDefault="000F557E" w:rsidP="000F557E">
      <w:pPr>
        <w:pStyle w:val="Ttulo1"/>
      </w:pPr>
      <w:r>
        <w:t>INFORME METROLÓGICO</w:t>
      </w:r>
    </w:p>
    <w:p w14:paraId="5A0C6BC0" w14:textId="77777777" w:rsidR="000F557E" w:rsidRPr="00B8250A" w:rsidRDefault="000F557E" w:rsidP="000F557E">
      <w:pPr>
        <w:rPr>
          <w:rFonts w:eastAsiaTheme="majorEastAsia" w:cstheme="majorBidi"/>
          <w:b/>
          <w:color w:val="767171" w:themeColor="background2" w:themeShade="80"/>
          <w:sz w:val="84"/>
          <w:szCs w:val="32"/>
        </w:rPr>
      </w:pPr>
      <w:r>
        <w:br w:type="page"/>
      </w:r>
    </w:p>
    <w:tbl>
      <w:tblPr>
        <w:tblStyle w:val="Tablaconcuadrcula"/>
        <w:tblpPr w:leftFromText="141" w:rightFromText="141" w:vertAnchor="page" w:horzAnchor="margin" w:tblpXSpec="center" w:tblpY="2056"/>
        <w:tblW w:w="115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775"/>
        <w:gridCol w:w="5815"/>
      </w:tblGrid>
      <w:tr w:rsidR="000F557E" w:rsidRPr="00B8250A" w14:paraId="3CB16B01" w14:textId="77777777" w:rsidTr="00421465">
        <w:trPr>
          <w:trHeight w:val="286"/>
        </w:trPr>
        <w:tc>
          <w:tcPr>
            <w:tcW w:w="1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8451131" w14:textId="77777777" w:rsidR="000F557E" w:rsidRPr="00B8250A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  <w:bookmarkStart w:id="1" w:name="_Hlk142636863"/>
            <w:r w:rsidRPr="00B8250A">
              <w:rPr>
                <w:rFonts w:cs="Arial"/>
                <w:b/>
                <w:bCs/>
                <w:szCs w:val="14"/>
              </w:rPr>
              <w:lastRenderedPageBreak/>
              <w:t>COMPONENTES INSPECCIONADOS</w:t>
            </w:r>
          </w:p>
        </w:tc>
      </w:tr>
      <w:tr w:rsidR="000F557E" w:rsidRPr="00B8250A" w14:paraId="53B52F99" w14:textId="77777777" w:rsidTr="00421465">
        <w:trPr>
          <w:trHeight w:val="286"/>
        </w:trPr>
        <w:tc>
          <w:tcPr>
            <w:tcW w:w="1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D62D5E8" w14:textId="77777777" w:rsidR="000F557E" w:rsidRPr="00B8250A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  <w:r>
              <w:rPr>
                <w:rFonts w:cs="Arial"/>
                <w:b/>
                <w:bCs/>
                <w:szCs w:val="14"/>
              </w:rPr>
              <w:t>CAMISA PRIMERA SECCIÓN</w:t>
            </w:r>
          </w:p>
        </w:tc>
      </w:tr>
      <w:tr w:rsidR="000F557E" w14:paraId="391207E0" w14:textId="77777777" w:rsidTr="00421465">
        <w:trPr>
          <w:trHeight w:val="3384"/>
        </w:trPr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EFE668" w14:textId="77777777" w:rsidR="000F557E" w:rsidRDefault="000F557E" w:rsidP="00421465">
            <w:pPr>
              <w:pStyle w:val="Ttulo"/>
              <w:kinsoku w:val="0"/>
              <w:overflowPunct w:val="0"/>
              <w:spacing w:before="5"/>
              <w:rPr>
                <w:rFonts w:cs="Arial"/>
                <w:b/>
                <w:bCs/>
                <w:szCs w:val="14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5969E3CC" wp14:editId="4E54F41B">
                  <wp:extent cx="3535680" cy="1457325"/>
                  <wp:effectExtent l="0" t="0" r="0" b="0"/>
                  <wp:docPr id="1942567098" name="Imagen 3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67098" name="Imagen 3" descr="Forma, Rectángu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pPr w:leftFromText="141" w:rightFromText="141" w:vertAnchor="page" w:horzAnchor="margin" w:tblpXSpec="center" w:tblpY="966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60"/>
              <w:gridCol w:w="760"/>
              <w:gridCol w:w="1055"/>
            </w:tblGrid>
            <w:tr w:rsidR="000F557E" w14:paraId="150DAFE9" w14:textId="77777777" w:rsidTr="00421465">
              <w:trPr>
                <w:trHeight w:val="532"/>
              </w:trPr>
              <w:tc>
                <w:tcPr>
                  <w:tcW w:w="2315" w:type="dxa"/>
                  <w:gridSpan w:val="2"/>
                  <w:shd w:val="clear" w:color="auto" w:fill="AEAAAA" w:themeFill="background2" w:themeFillShade="BF"/>
                  <w:vAlign w:val="center"/>
                </w:tcPr>
                <w:p w14:paraId="56671E37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NOMINAL</w:t>
                  </w:r>
                </w:p>
              </w:tc>
              <w:tc>
                <w:tcPr>
                  <w:tcW w:w="760" w:type="dxa"/>
                  <w:shd w:val="clear" w:color="auto" w:fill="AEAAAA" w:themeFill="background2" w:themeFillShade="BF"/>
                  <w:vAlign w:val="center"/>
                </w:tcPr>
                <w:p w14:paraId="4CFEF62D" w14:textId="0EA3748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1055" w:type="dxa"/>
                  <w:shd w:val="clear" w:color="auto" w:fill="AEAAAA" w:themeFill="background2" w:themeFillShade="BF"/>
                  <w:vAlign w:val="center"/>
                </w:tcPr>
                <w:p w14:paraId="6C370026" w14:textId="43A7924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</w:tr>
            <w:tr w:rsidR="000F557E" w14:paraId="0490BED9" w14:textId="77777777" w:rsidTr="00421465">
              <w:trPr>
                <w:trHeight w:val="278"/>
              </w:trPr>
              <w:tc>
                <w:tcPr>
                  <w:tcW w:w="1555" w:type="dxa"/>
                  <w:vMerge w:val="restart"/>
                  <w:vAlign w:val="center"/>
                </w:tcPr>
                <w:p w14:paraId="49224C18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REAL</w:t>
                  </w:r>
                </w:p>
              </w:tc>
              <w:tc>
                <w:tcPr>
                  <w:tcW w:w="760" w:type="dxa"/>
                  <w:vAlign w:val="center"/>
                </w:tcPr>
                <w:p w14:paraId="43CE1560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1</w:t>
                  </w:r>
                </w:p>
              </w:tc>
              <w:tc>
                <w:tcPr>
                  <w:tcW w:w="760" w:type="dxa"/>
                  <w:vAlign w:val="bottom"/>
                </w:tcPr>
                <w:p w14:paraId="5416E9DA" w14:textId="13172AF4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0E163234" w14:textId="2FBA2481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78A74408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3FF64906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665C3BE0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2</w:t>
                  </w:r>
                </w:p>
              </w:tc>
              <w:tc>
                <w:tcPr>
                  <w:tcW w:w="760" w:type="dxa"/>
                  <w:vAlign w:val="bottom"/>
                </w:tcPr>
                <w:p w14:paraId="7B71F243" w14:textId="3A71B0DD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5D67F823" w14:textId="7AD78E0E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74CA8449" w14:textId="77777777" w:rsidTr="00421465">
              <w:trPr>
                <w:trHeight w:val="254"/>
              </w:trPr>
              <w:tc>
                <w:tcPr>
                  <w:tcW w:w="1555" w:type="dxa"/>
                  <w:vMerge/>
                  <w:vAlign w:val="center"/>
                </w:tcPr>
                <w:p w14:paraId="43E9E7A2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F680E16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3</w:t>
                  </w:r>
                </w:p>
              </w:tc>
              <w:tc>
                <w:tcPr>
                  <w:tcW w:w="760" w:type="dxa"/>
                  <w:vAlign w:val="bottom"/>
                </w:tcPr>
                <w:p w14:paraId="55F152D5" w14:textId="6D7D7FAD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2603A480" w14:textId="369AD8D7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5CF300C8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1841D0CB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2FF3C15B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4</w:t>
                  </w:r>
                </w:p>
              </w:tc>
              <w:tc>
                <w:tcPr>
                  <w:tcW w:w="760" w:type="dxa"/>
                  <w:vAlign w:val="bottom"/>
                </w:tcPr>
                <w:p w14:paraId="354D9015" w14:textId="1E1CDAF0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7B9D4F2A" w14:textId="02980C4F" w:rsidR="000F557E" w:rsidRPr="00FF068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7171E2AD" w14:textId="77777777" w:rsidR="000F557E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</w:p>
        </w:tc>
      </w:tr>
      <w:tr w:rsidR="000F557E" w14:paraId="34EFFB9F" w14:textId="77777777" w:rsidTr="00421465">
        <w:trPr>
          <w:trHeight w:val="4241"/>
        </w:trPr>
        <w:tc>
          <w:tcPr>
            <w:tcW w:w="1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4EE20" w14:textId="5407F16B" w:rsidR="000F557E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</w:p>
        </w:tc>
      </w:tr>
    </w:tbl>
    <w:p w14:paraId="7594CCDD" w14:textId="77777777" w:rsidR="000F557E" w:rsidRDefault="000F557E" w:rsidP="000F557E">
      <w:r>
        <w:br w:type="page"/>
      </w:r>
    </w:p>
    <w:tbl>
      <w:tblPr>
        <w:tblStyle w:val="Tablaconcuadrcula"/>
        <w:tblpPr w:leftFromText="141" w:rightFromText="141" w:vertAnchor="page" w:horzAnchor="margin" w:tblpXSpec="center" w:tblpY="2056"/>
        <w:tblW w:w="115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31"/>
        <w:gridCol w:w="5659"/>
      </w:tblGrid>
      <w:tr w:rsidR="000F557E" w14:paraId="31B696C0" w14:textId="77777777" w:rsidTr="00421465">
        <w:trPr>
          <w:trHeight w:val="275"/>
        </w:trPr>
        <w:tc>
          <w:tcPr>
            <w:tcW w:w="1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8842CC6" w14:textId="77777777" w:rsidR="000F557E" w:rsidRPr="00BE3075" w:rsidRDefault="000F557E" w:rsidP="00421465">
            <w:pPr>
              <w:jc w:val="center"/>
              <w:rPr>
                <w:b/>
                <w:bCs/>
                <w:noProof/>
              </w:rPr>
            </w:pPr>
            <w:r w:rsidRPr="00BE3075">
              <w:rPr>
                <w:b/>
                <w:bCs/>
                <w:noProof/>
              </w:rPr>
              <w:lastRenderedPageBreak/>
              <w:t>CAMISA SEGUNDA SECCION</w:t>
            </w:r>
          </w:p>
        </w:tc>
      </w:tr>
      <w:tr w:rsidR="000F557E" w14:paraId="3F62A9F1" w14:textId="77777777" w:rsidTr="00421465">
        <w:trPr>
          <w:trHeight w:val="3666"/>
        </w:trPr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1007" w14:textId="77777777" w:rsidR="000F557E" w:rsidRDefault="000F557E" w:rsidP="00421465">
            <w:pPr>
              <w:jc w:val="center"/>
              <w:rPr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0405D8B" wp14:editId="70518558">
                  <wp:extent cx="3535680" cy="1457325"/>
                  <wp:effectExtent l="0" t="0" r="0" b="0"/>
                  <wp:docPr id="1656772668" name="Imagen 1656772668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67098" name="Imagen 3" descr="Forma, Rectángu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pPr w:leftFromText="141" w:rightFromText="141" w:vertAnchor="page" w:horzAnchor="margin" w:tblpXSpec="center" w:tblpY="803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60"/>
              <w:gridCol w:w="760"/>
              <w:gridCol w:w="1055"/>
            </w:tblGrid>
            <w:tr w:rsidR="000F557E" w14:paraId="535DF230" w14:textId="77777777" w:rsidTr="00421465">
              <w:trPr>
                <w:trHeight w:val="532"/>
              </w:trPr>
              <w:tc>
                <w:tcPr>
                  <w:tcW w:w="2315" w:type="dxa"/>
                  <w:gridSpan w:val="2"/>
                  <w:shd w:val="clear" w:color="auto" w:fill="AEAAAA" w:themeFill="background2" w:themeFillShade="BF"/>
                  <w:vAlign w:val="center"/>
                </w:tcPr>
                <w:p w14:paraId="63EDB2EF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NOMINAL</w:t>
                  </w:r>
                </w:p>
              </w:tc>
              <w:tc>
                <w:tcPr>
                  <w:tcW w:w="760" w:type="dxa"/>
                  <w:shd w:val="clear" w:color="auto" w:fill="AEAAAA" w:themeFill="background2" w:themeFillShade="BF"/>
                  <w:vAlign w:val="center"/>
                </w:tcPr>
                <w:p w14:paraId="30F66539" w14:textId="4AD1926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1055" w:type="dxa"/>
                  <w:shd w:val="clear" w:color="auto" w:fill="AEAAAA" w:themeFill="background2" w:themeFillShade="BF"/>
                  <w:vAlign w:val="center"/>
                </w:tcPr>
                <w:p w14:paraId="779612D8" w14:textId="593469F4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</w:tr>
            <w:tr w:rsidR="000F557E" w14:paraId="4B0F8C18" w14:textId="77777777" w:rsidTr="00421465">
              <w:trPr>
                <w:trHeight w:val="278"/>
              </w:trPr>
              <w:tc>
                <w:tcPr>
                  <w:tcW w:w="1555" w:type="dxa"/>
                  <w:vMerge w:val="restart"/>
                  <w:vAlign w:val="center"/>
                </w:tcPr>
                <w:p w14:paraId="5620EFE1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REAL</w:t>
                  </w:r>
                </w:p>
              </w:tc>
              <w:tc>
                <w:tcPr>
                  <w:tcW w:w="760" w:type="dxa"/>
                  <w:vAlign w:val="center"/>
                </w:tcPr>
                <w:p w14:paraId="489F7FC7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1</w:t>
                  </w:r>
                </w:p>
              </w:tc>
              <w:tc>
                <w:tcPr>
                  <w:tcW w:w="760" w:type="dxa"/>
                  <w:vAlign w:val="center"/>
                </w:tcPr>
                <w:p w14:paraId="29F5C47E" w14:textId="0BCB2530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center"/>
                </w:tcPr>
                <w:p w14:paraId="547FEF63" w14:textId="64EA4E4F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0653BE31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2E7E5A79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061A10F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2</w:t>
                  </w:r>
                </w:p>
              </w:tc>
              <w:tc>
                <w:tcPr>
                  <w:tcW w:w="760" w:type="dxa"/>
                  <w:vAlign w:val="center"/>
                </w:tcPr>
                <w:p w14:paraId="7C6C92C3" w14:textId="3D85BE82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center"/>
                </w:tcPr>
                <w:p w14:paraId="6C474CA1" w14:textId="0B5E58EA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1762923D" w14:textId="77777777" w:rsidTr="00421465">
              <w:trPr>
                <w:trHeight w:val="254"/>
              </w:trPr>
              <w:tc>
                <w:tcPr>
                  <w:tcW w:w="1555" w:type="dxa"/>
                  <w:vMerge/>
                  <w:vAlign w:val="center"/>
                </w:tcPr>
                <w:p w14:paraId="55B42176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A748687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3</w:t>
                  </w:r>
                </w:p>
              </w:tc>
              <w:tc>
                <w:tcPr>
                  <w:tcW w:w="760" w:type="dxa"/>
                  <w:vAlign w:val="center"/>
                </w:tcPr>
                <w:p w14:paraId="6359E100" w14:textId="0DEE4149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center"/>
                </w:tcPr>
                <w:p w14:paraId="0A19B5DD" w14:textId="4EEA4F3A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30233330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3B90F56B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323D9BF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4</w:t>
                  </w:r>
                </w:p>
              </w:tc>
              <w:tc>
                <w:tcPr>
                  <w:tcW w:w="760" w:type="dxa"/>
                  <w:vAlign w:val="center"/>
                </w:tcPr>
                <w:p w14:paraId="51653FFD" w14:textId="49CFCAE5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center"/>
                </w:tcPr>
                <w:p w14:paraId="3454B151" w14:textId="084B3F80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16F8C35" w14:textId="77777777" w:rsidR="000F557E" w:rsidRDefault="000F557E" w:rsidP="00421465">
            <w:pPr>
              <w:jc w:val="center"/>
              <w:rPr>
                <w:noProof/>
              </w:rPr>
            </w:pPr>
          </w:p>
        </w:tc>
      </w:tr>
      <w:tr w:rsidR="000F557E" w14:paraId="71022E8F" w14:textId="77777777" w:rsidTr="00421465">
        <w:trPr>
          <w:trHeight w:val="5806"/>
        </w:trPr>
        <w:tc>
          <w:tcPr>
            <w:tcW w:w="1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E507A" w14:textId="08023EEB" w:rsidR="000F557E" w:rsidRDefault="000F557E" w:rsidP="00421465">
            <w:pPr>
              <w:jc w:val="center"/>
              <w:rPr>
                <w:noProof/>
              </w:rPr>
            </w:pPr>
          </w:p>
        </w:tc>
      </w:tr>
    </w:tbl>
    <w:p w14:paraId="7BC126C5" w14:textId="77777777" w:rsidR="000F557E" w:rsidRDefault="000F557E" w:rsidP="000F557E">
      <w:r>
        <w:br w:type="page"/>
      </w:r>
    </w:p>
    <w:tbl>
      <w:tblPr>
        <w:tblStyle w:val="Tablaconcuadrcula"/>
        <w:tblpPr w:leftFromText="141" w:rightFromText="141" w:vertAnchor="page" w:horzAnchor="margin" w:tblpXSpec="center" w:tblpY="2056"/>
        <w:tblW w:w="115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65"/>
        <w:gridCol w:w="379"/>
        <w:gridCol w:w="5546"/>
      </w:tblGrid>
      <w:tr w:rsidR="000F557E" w:rsidRPr="00BE3075" w14:paraId="67E9F47B" w14:textId="77777777" w:rsidTr="00421465">
        <w:trPr>
          <w:trHeight w:val="275"/>
        </w:trPr>
        <w:tc>
          <w:tcPr>
            <w:tcW w:w="1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BF95977" w14:textId="77777777" w:rsidR="000F557E" w:rsidRPr="00BE3075" w:rsidRDefault="000F557E" w:rsidP="00421465">
            <w:pPr>
              <w:jc w:val="center"/>
              <w:rPr>
                <w:b/>
                <w:bCs/>
                <w:noProof/>
              </w:rPr>
            </w:pPr>
            <w:r w:rsidRPr="00BE3075">
              <w:rPr>
                <w:b/>
                <w:bCs/>
                <w:noProof/>
              </w:rPr>
              <w:lastRenderedPageBreak/>
              <w:t xml:space="preserve">CAMISA </w:t>
            </w:r>
            <w:r>
              <w:rPr>
                <w:b/>
                <w:bCs/>
                <w:noProof/>
              </w:rPr>
              <w:t>TERCERA</w:t>
            </w:r>
            <w:r w:rsidRPr="00BE3075">
              <w:rPr>
                <w:b/>
                <w:bCs/>
                <w:noProof/>
              </w:rPr>
              <w:t xml:space="preserve"> SECCION</w:t>
            </w:r>
          </w:p>
        </w:tc>
      </w:tr>
      <w:tr w:rsidR="000F557E" w14:paraId="57C648A3" w14:textId="77777777" w:rsidTr="00421465">
        <w:trPr>
          <w:trHeight w:val="4241"/>
        </w:trPr>
        <w:tc>
          <w:tcPr>
            <w:tcW w:w="6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5131D" w14:textId="77777777" w:rsidR="000F557E" w:rsidRDefault="000F557E" w:rsidP="00421465">
            <w:pPr>
              <w:jc w:val="center"/>
              <w:rPr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1594CE3D" wp14:editId="08B8B00A">
                  <wp:extent cx="3535680" cy="1457325"/>
                  <wp:effectExtent l="0" t="0" r="0" b="0"/>
                  <wp:docPr id="1811040142" name="Imagen 181104014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67098" name="Imagen 3" descr="Forma, Rectángul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pPr w:leftFromText="141" w:rightFromText="141" w:vertAnchor="page" w:horzAnchor="margin" w:tblpXSpec="center" w:tblpY="803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60"/>
              <w:gridCol w:w="760"/>
              <w:gridCol w:w="1055"/>
            </w:tblGrid>
            <w:tr w:rsidR="000F557E" w14:paraId="6F249520" w14:textId="77777777" w:rsidTr="00421465">
              <w:trPr>
                <w:trHeight w:val="532"/>
              </w:trPr>
              <w:tc>
                <w:tcPr>
                  <w:tcW w:w="2315" w:type="dxa"/>
                  <w:gridSpan w:val="2"/>
                  <w:shd w:val="clear" w:color="auto" w:fill="AEAAAA" w:themeFill="background2" w:themeFillShade="BF"/>
                  <w:vAlign w:val="center"/>
                </w:tcPr>
                <w:p w14:paraId="7BCAFFBF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NOMINAL</w:t>
                  </w:r>
                </w:p>
              </w:tc>
              <w:tc>
                <w:tcPr>
                  <w:tcW w:w="760" w:type="dxa"/>
                  <w:shd w:val="clear" w:color="auto" w:fill="AEAAAA" w:themeFill="background2" w:themeFillShade="BF"/>
                  <w:vAlign w:val="center"/>
                </w:tcPr>
                <w:p w14:paraId="35C235C7" w14:textId="68635C5C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1055" w:type="dxa"/>
                  <w:shd w:val="clear" w:color="auto" w:fill="AEAAAA" w:themeFill="background2" w:themeFillShade="BF"/>
                  <w:vAlign w:val="center"/>
                </w:tcPr>
                <w:p w14:paraId="7695E2A4" w14:textId="4FC58A9C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</w:tr>
            <w:tr w:rsidR="000F557E" w14:paraId="1D01B9E3" w14:textId="77777777" w:rsidTr="00421465">
              <w:trPr>
                <w:trHeight w:val="278"/>
              </w:trPr>
              <w:tc>
                <w:tcPr>
                  <w:tcW w:w="1555" w:type="dxa"/>
                  <w:vMerge w:val="restart"/>
                  <w:vAlign w:val="center"/>
                </w:tcPr>
                <w:p w14:paraId="6979EE06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MEDIDA REAL</w:t>
                  </w:r>
                </w:p>
              </w:tc>
              <w:tc>
                <w:tcPr>
                  <w:tcW w:w="760" w:type="dxa"/>
                  <w:vAlign w:val="center"/>
                </w:tcPr>
                <w:p w14:paraId="05AD50B2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1</w:t>
                  </w:r>
                </w:p>
              </w:tc>
              <w:tc>
                <w:tcPr>
                  <w:tcW w:w="760" w:type="dxa"/>
                  <w:vAlign w:val="bottom"/>
                </w:tcPr>
                <w:p w14:paraId="64FD8172" w14:textId="5F5512F2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6C5BE8E0" w14:textId="46DB1F85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697D6577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6644EB24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7CFDAE53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2</w:t>
                  </w:r>
                </w:p>
              </w:tc>
              <w:tc>
                <w:tcPr>
                  <w:tcW w:w="760" w:type="dxa"/>
                  <w:vAlign w:val="bottom"/>
                </w:tcPr>
                <w:p w14:paraId="2B1595B9" w14:textId="6049DBE8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761D9F83" w14:textId="5DC4C1C0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3509B319" w14:textId="77777777" w:rsidTr="00421465">
              <w:trPr>
                <w:trHeight w:val="254"/>
              </w:trPr>
              <w:tc>
                <w:tcPr>
                  <w:tcW w:w="1555" w:type="dxa"/>
                  <w:vMerge/>
                  <w:vAlign w:val="center"/>
                </w:tcPr>
                <w:p w14:paraId="0AAA7042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47A14847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3</w:t>
                  </w:r>
                </w:p>
              </w:tc>
              <w:tc>
                <w:tcPr>
                  <w:tcW w:w="760" w:type="dxa"/>
                  <w:vAlign w:val="bottom"/>
                </w:tcPr>
                <w:p w14:paraId="115E9D65" w14:textId="169700BC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75C8D7BF" w14:textId="0C864879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F557E" w14:paraId="04B54B87" w14:textId="77777777" w:rsidTr="00421465">
              <w:trPr>
                <w:trHeight w:val="278"/>
              </w:trPr>
              <w:tc>
                <w:tcPr>
                  <w:tcW w:w="1555" w:type="dxa"/>
                  <w:vMerge/>
                  <w:vAlign w:val="center"/>
                </w:tcPr>
                <w:p w14:paraId="50289189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F640B3D" w14:textId="77777777" w:rsidR="000F557E" w:rsidRDefault="000F557E" w:rsidP="00421465">
                  <w:pPr>
                    <w:jc w:val="center"/>
                    <w:rPr>
                      <w:rFonts w:cs="Arial"/>
                      <w:b/>
                      <w:bCs/>
                      <w:szCs w:val="14"/>
                    </w:rPr>
                  </w:pPr>
                  <w:r>
                    <w:rPr>
                      <w:rFonts w:cs="Arial"/>
                      <w:b/>
                      <w:bCs/>
                      <w:szCs w:val="14"/>
                    </w:rPr>
                    <w:t>4</w:t>
                  </w:r>
                </w:p>
              </w:tc>
              <w:tc>
                <w:tcPr>
                  <w:tcW w:w="760" w:type="dxa"/>
                  <w:vAlign w:val="bottom"/>
                </w:tcPr>
                <w:p w14:paraId="7C0FEE29" w14:textId="4067AF37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055" w:type="dxa"/>
                  <w:vAlign w:val="bottom"/>
                </w:tcPr>
                <w:p w14:paraId="0A309448" w14:textId="3A03D74E" w:rsidR="000F557E" w:rsidRPr="009400EF" w:rsidRDefault="000F557E" w:rsidP="00421465">
                  <w:pPr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3A1F2474" w14:textId="77777777" w:rsidR="000F557E" w:rsidRDefault="000F557E" w:rsidP="00421465">
            <w:pPr>
              <w:rPr>
                <w:noProof/>
              </w:rPr>
            </w:pPr>
          </w:p>
        </w:tc>
      </w:tr>
      <w:tr w:rsidR="000F557E" w14:paraId="05E61EAB" w14:textId="77777777" w:rsidTr="00421465">
        <w:trPr>
          <w:trHeight w:val="4534"/>
        </w:trPr>
        <w:tc>
          <w:tcPr>
            <w:tcW w:w="11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DD6E87" w14:textId="64B9AFB0" w:rsidR="000F557E" w:rsidRDefault="000F557E" w:rsidP="00421465">
            <w:pPr>
              <w:jc w:val="center"/>
              <w:rPr>
                <w:noProof/>
              </w:rPr>
            </w:pPr>
          </w:p>
        </w:tc>
      </w:tr>
      <w:tr w:rsidR="000F557E" w:rsidRPr="00840704" w14:paraId="116B2170" w14:textId="77777777" w:rsidTr="00421465">
        <w:trPr>
          <w:trHeight w:val="974"/>
        </w:trPr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32FB4" w14:textId="77777777" w:rsidR="000F557E" w:rsidRPr="00840704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  <w:r w:rsidRPr="00840704">
              <w:rPr>
                <w:rFonts w:cs="Arial"/>
                <w:b/>
                <w:bCs/>
                <w:noProof/>
                <w:szCs w:val="14"/>
              </w:rPr>
              <w:drawing>
                <wp:inline distT="0" distB="0" distL="0" distR="0" wp14:anchorId="046AC5FE" wp14:editId="0F3A51FB">
                  <wp:extent cx="1193416" cy="516577"/>
                  <wp:effectExtent l="0" t="0" r="0" b="0"/>
                  <wp:docPr id="1990839908" name="Imagen 1990839908" descr="Imagen que contiene lu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839908" name="Imagen 1990839908" descr="Imagen que contiene luz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926" b="89578" l="4082" r="92803">
                                        <a14:foregroundMark x1="11278" y1="58561" x2="11815" y2="54342"/>
                                        <a14:foregroundMark x1="18582" y1="66998" x2="29001" y2="57568"/>
                                        <a14:foregroundMark x1="4082" y1="68983" x2="20838" y2="32506"/>
                                        <a14:foregroundMark x1="55209" y1="49132" x2="92803" y2="45906"/>
                                        <a14:foregroundMark x1="63373" y1="39702" x2="61117" y2="18859"/>
                                        <a14:foregroundMark x1="19012" y1="63772" x2="15897" y2="61787"/>
                                        <a14:foregroundMark x1="14501" y1="41935" x2="21267" y2="220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296" cy="53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A0554" w14:textId="77777777" w:rsidR="000F557E" w:rsidRPr="00840704" w:rsidRDefault="000F557E" w:rsidP="00421465">
            <w:pPr>
              <w:jc w:val="center"/>
              <w:rPr>
                <w:rFonts w:cs="Arial"/>
                <w:b/>
                <w:bCs/>
                <w:szCs w:val="14"/>
              </w:rPr>
            </w:pPr>
            <w:r w:rsidRPr="00840704">
              <w:rPr>
                <w:rFonts w:cs="Arial"/>
                <w:noProof/>
                <w:szCs w:val="14"/>
              </w:rPr>
              <w:drawing>
                <wp:inline distT="0" distB="0" distL="0" distR="0" wp14:anchorId="4B67C035" wp14:editId="664589AB">
                  <wp:extent cx="841853" cy="540000"/>
                  <wp:effectExtent l="0" t="0" r="0" b="0"/>
                  <wp:docPr id="500365894" name="Imagen 500365894" descr="Un conjunto de letras negras en un fondo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65894" name="Imagen 500365894" descr="Un conjunto de letras negras en un fondo negro&#10;&#10;Descripción generada automáticamente con confianza baja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27240" y1="63687" x2="24731" y2="6480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53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57E" w:rsidRPr="00840704" w14:paraId="1D582400" w14:textId="77777777" w:rsidTr="00421465">
        <w:trPr>
          <w:trHeight w:val="417"/>
        </w:trPr>
        <w:tc>
          <w:tcPr>
            <w:tcW w:w="5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5EE88D2" w14:textId="77777777" w:rsidR="000F557E" w:rsidRPr="00840704" w:rsidRDefault="000F557E" w:rsidP="00421465">
            <w:pPr>
              <w:rPr>
                <w:rFonts w:cs="Arial"/>
                <w:b/>
                <w:bCs/>
                <w:i/>
                <w:iCs/>
                <w:szCs w:val="14"/>
              </w:rPr>
            </w:pPr>
            <w:r w:rsidRPr="00840704">
              <w:rPr>
                <w:rFonts w:cs="Arial"/>
                <w:b/>
                <w:bCs/>
                <w:i/>
                <w:iCs/>
                <w:szCs w:val="14"/>
              </w:rPr>
              <w:t>Revisado por: Juan Diego Garzón</w:t>
            </w:r>
          </w:p>
        </w:tc>
        <w:tc>
          <w:tcPr>
            <w:tcW w:w="59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B03D6E7" w14:textId="77777777" w:rsidR="000F557E" w:rsidRPr="00840704" w:rsidRDefault="000F557E" w:rsidP="00421465">
            <w:pPr>
              <w:rPr>
                <w:rFonts w:cs="Arial"/>
                <w:b/>
                <w:bCs/>
                <w:i/>
                <w:iCs/>
                <w:szCs w:val="14"/>
              </w:rPr>
            </w:pPr>
            <w:r w:rsidRPr="00840704">
              <w:rPr>
                <w:rFonts w:cs="Arial"/>
                <w:b/>
                <w:bCs/>
                <w:i/>
                <w:iCs/>
                <w:szCs w:val="14"/>
              </w:rPr>
              <w:t>Aprobado por: Jeisson Rodriguez</w:t>
            </w:r>
          </w:p>
        </w:tc>
      </w:tr>
      <w:bookmarkEnd w:id="0"/>
      <w:bookmarkEnd w:id="1"/>
    </w:tbl>
    <w:p w14:paraId="72C02C41" w14:textId="293BF90D" w:rsidR="00C0664B" w:rsidRPr="000F557E" w:rsidRDefault="00C0664B" w:rsidP="000F557E"/>
    <w:sectPr w:rsidR="00C0664B" w:rsidRPr="000F557E" w:rsidSect="00C63A6B">
      <w:headerReference w:type="default" r:id="rId13"/>
      <w:footerReference w:type="default" r:id="rId14"/>
      <w:pgSz w:w="12240" w:h="15840"/>
      <w:pgMar w:top="1418" w:right="160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3C2E" w14:textId="77777777" w:rsidR="003636D7" w:rsidRPr="006B423D" w:rsidRDefault="003636D7" w:rsidP="00CE0CEE">
      <w:pPr>
        <w:spacing w:after="0" w:line="240" w:lineRule="auto"/>
      </w:pPr>
      <w:r w:rsidRPr="006B423D">
        <w:separator/>
      </w:r>
    </w:p>
  </w:endnote>
  <w:endnote w:type="continuationSeparator" w:id="0">
    <w:p w14:paraId="16C7DFF6" w14:textId="77777777" w:rsidR="003636D7" w:rsidRPr="006B423D" w:rsidRDefault="003636D7" w:rsidP="00CE0CEE">
      <w:pPr>
        <w:spacing w:after="0" w:line="240" w:lineRule="auto"/>
      </w:pPr>
      <w:r w:rsidRPr="006B423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8529" w14:textId="77777777" w:rsidR="00610FCC" w:rsidRDefault="00CE0CEE">
    <w:pPr>
      <w:pStyle w:val="Piedepgina"/>
    </w:pPr>
    <w:r w:rsidRPr="006B423D">
      <w:rPr>
        <w:noProof/>
      </w:rPr>
      <w:drawing>
        <wp:anchor distT="0" distB="0" distL="114300" distR="114300" simplePos="0" relativeHeight="251658240" behindDoc="0" locked="0" layoutInCell="1" allowOverlap="1" wp14:anchorId="7F457FAF" wp14:editId="28404AA5">
          <wp:simplePos x="0" y="0"/>
          <wp:positionH relativeFrom="margin">
            <wp:align>center</wp:align>
          </wp:positionH>
          <wp:positionV relativeFrom="paragraph">
            <wp:posOffset>-182687</wp:posOffset>
          </wp:positionV>
          <wp:extent cx="6154657" cy="664156"/>
          <wp:effectExtent l="0" t="0" r="0" b="3175"/>
          <wp:wrapNone/>
          <wp:docPr id="969790899" name="Imagen 96979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51766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4657" cy="6641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6A13" w14:textId="77777777" w:rsidR="003636D7" w:rsidRPr="006B423D" w:rsidRDefault="003636D7" w:rsidP="00CE0CEE">
      <w:pPr>
        <w:spacing w:after="0" w:line="240" w:lineRule="auto"/>
      </w:pPr>
      <w:r w:rsidRPr="006B423D">
        <w:separator/>
      </w:r>
    </w:p>
  </w:footnote>
  <w:footnote w:type="continuationSeparator" w:id="0">
    <w:p w14:paraId="7AFD67A7" w14:textId="77777777" w:rsidR="003636D7" w:rsidRPr="006B423D" w:rsidRDefault="003636D7" w:rsidP="00CE0CEE">
      <w:pPr>
        <w:spacing w:after="0" w:line="240" w:lineRule="auto"/>
      </w:pPr>
      <w:r w:rsidRPr="006B423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2395" w14:textId="77777777" w:rsidR="00CE0CEE" w:rsidRPr="006B423D" w:rsidRDefault="00CE0CEE">
    <w:pPr>
      <w:pStyle w:val="Encabezado"/>
    </w:pPr>
    <w:r w:rsidRPr="006B423D">
      <w:rPr>
        <w:noProof/>
      </w:rPr>
      <w:drawing>
        <wp:inline distT="0" distB="0" distL="0" distR="0" wp14:anchorId="4BA1016C" wp14:editId="7AC07CEC">
          <wp:extent cx="5612130" cy="750570"/>
          <wp:effectExtent l="0" t="0" r="7620" b="0"/>
          <wp:docPr id="429796141" name="Imagen 42979614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839760" name="Imagen 1" descr="Imagen que contiene 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750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B423D">
      <w:rPr>
        <w:noProof/>
      </w:rPr>
      <w:drawing>
        <wp:anchor distT="0" distB="0" distL="114300" distR="114300" simplePos="0" relativeHeight="251659264" behindDoc="1" locked="0" layoutInCell="1" allowOverlap="1" wp14:anchorId="45857121" wp14:editId="2B51E185">
          <wp:simplePos x="0" y="0"/>
          <wp:positionH relativeFrom="margin">
            <wp:align>center</wp:align>
          </wp:positionH>
          <wp:positionV relativeFrom="paragraph">
            <wp:posOffset>3048635</wp:posOffset>
          </wp:positionV>
          <wp:extent cx="3028950" cy="3048000"/>
          <wp:effectExtent l="0" t="0" r="0" b="0"/>
          <wp:wrapNone/>
          <wp:docPr id="1005446414" name="Imagen 100544641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48293" name="Imagen 2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50" cy="304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08F"/>
    <w:multiLevelType w:val="hybridMultilevel"/>
    <w:tmpl w:val="17928B3A"/>
    <w:lvl w:ilvl="0" w:tplc="61491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4ED"/>
    <w:multiLevelType w:val="hybridMultilevel"/>
    <w:tmpl w:val="F2E61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6A6D"/>
    <w:multiLevelType w:val="hybridMultilevel"/>
    <w:tmpl w:val="5758213E"/>
    <w:lvl w:ilvl="0" w:tplc="966C15AE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5062BF"/>
    <w:multiLevelType w:val="hybridMultilevel"/>
    <w:tmpl w:val="2044498C"/>
    <w:lvl w:ilvl="0" w:tplc="43113211">
      <w:start w:val="1"/>
      <w:numFmt w:val="decimal"/>
      <w:lvlText w:val="%1."/>
      <w:lvlJc w:val="left"/>
      <w:pPr>
        <w:ind w:left="720" w:hanging="360"/>
      </w:pPr>
    </w:lvl>
    <w:lvl w:ilvl="1" w:tplc="43113211" w:tentative="1">
      <w:start w:val="1"/>
      <w:numFmt w:val="lowerLetter"/>
      <w:lvlText w:val="%2."/>
      <w:lvlJc w:val="left"/>
      <w:pPr>
        <w:ind w:left="1440" w:hanging="360"/>
      </w:pPr>
    </w:lvl>
    <w:lvl w:ilvl="2" w:tplc="43113211" w:tentative="1">
      <w:start w:val="1"/>
      <w:numFmt w:val="lowerRoman"/>
      <w:lvlText w:val="%3."/>
      <w:lvlJc w:val="right"/>
      <w:pPr>
        <w:ind w:left="2160" w:hanging="180"/>
      </w:pPr>
    </w:lvl>
    <w:lvl w:ilvl="3" w:tplc="43113211" w:tentative="1">
      <w:start w:val="1"/>
      <w:numFmt w:val="decimal"/>
      <w:lvlText w:val="%4."/>
      <w:lvlJc w:val="left"/>
      <w:pPr>
        <w:ind w:left="2880" w:hanging="360"/>
      </w:pPr>
    </w:lvl>
    <w:lvl w:ilvl="4" w:tplc="43113211" w:tentative="1">
      <w:start w:val="1"/>
      <w:numFmt w:val="lowerLetter"/>
      <w:lvlText w:val="%5."/>
      <w:lvlJc w:val="left"/>
      <w:pPr>
        <w:ind w:left="3600" w:hanging="360"/>
      </w:pPr>
    </w:lvl>
    <w:lvl w:ilvl="5" w:tplc="43113211" w:tentative="1">
      <w:start w:val="1"/>
      <w:numFmt w:val="lowerRoman"/>
      <w:lvlText w:val="%6."/>
      <w:lvlJc w:val="right"/>
      <w:pPr>
        <w:ind w:left="4320" w:hanging="180"/>
      </w:pPr>
    </w:lvl>
    <w:lvl w:ilvl="6" w:tplc="43113211" w:tentative="1">
      <w:start w:val="1"/>
      <w:numFmt w:val="decimal"/>
      <w:lvlText w:val="%7."/>
      <w:lvlJc w:val="left"/>
      <w:pPr>
        <w:ind w:left="5040" w:hanging="360"/>
      </w:pPr>
    </w:lvl>
    <w:lvl w:ilvl="7" w:tplc="43113211" w:tentative="1">
      <w:start w:val="1"/>
      <w:numFmt w:val="lowerLetter"/>
      <w:lvlText w:val="%8."/>
      <w:lvlJc w:val="left"/>
      <w:pPr>
        <w:ind w:left="5760" w:hanging="360"/>
      </w:pPr>
    </w:lvl>
    <w:lvl w:ilvl="8" w:tplc="431132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5165"/>
    <w:multiLevelType w:val="hybridMultilevel"/>
    <w:tmpl w:val="AE0469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44464">
    <w:abstractNumId w:val="4"/>
  </w:num>
  <w:num w:numId="2" w16cid:durableId="1849178176">
    <w:abstractNumId w:val="2"/>
  </w:num>
  <w:num w:numId="3" w16cid:durableId="1877615488">
    <w:abstractNumId w:val="1"/>
  </w:num>
  <w:num w:numId="4" w16cid:durableId="766267626">
    <w:abstractNumId w:val="0"/>
  </w:num>
  <w:num w:numId="5" w16cid:durableId="727264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EE"/>
    <w:rsid w:val="00014D6B"/>
    <w:rsid w:val="00095A72"/>
    <w:rsid w:val="000A4138"/>
    <w:rsid w:val="000B0C85"/>
    <w:rsid w:val="000B6FA8"/>
    <w:rsid w:val="000C264A"/>
    <w:rsid w:val="000C61D6"/>
    <w:rsid w:val="000F557E"/>
    <w:rsid w:val="00125663"/>
    <w:rsid w:val="00131751"/>
    <w:rsid w:val="00133AB1"/>
    <w:rsid w:val="001447A6"/>
    <w:rsid w:val="00153B68"/>
    <w:rsid w:val="001556F7"/>
    <w:rsid w:val="00162D8D"/>
    <w:rsid w:val="00162E01"/>
    <w:rsid w:val="00165902"/>
    <w:rsid w:val="00175DFF"/>
    <w:rsid w:val="0019196C"/>
    <w:rsid w:val="001B2423"/>
    <w:rsid w:val="001B723B"/>
    <w:rsid w:val="001D48B1"/>
    <w:rsid w:val="001F36B2"/>
    <w:rsid w:val="00210460"/>
    <w:rsid w:val="002206EA"/>
    <w:rsid w:val="0022395B"/>
    <w:rsid w:val="0023362D"/>
    <w:rsid w:val="0024142C"/>
    <w:rsid w:val="00251AA8"/>
    <w:rsid w:val="00283E49"/>
    <w:rsid w:val="00286AA8"/>
    <w:rsid w:val="002A088B"/>
    <w:rsid w:val="002A61E4"/>
    <w:rsid w:val="002A6ACE"/>
    <w:rsid w:val="002F6FEB"/>
    <w:rsid w:val="0031172A"/>
    <w:rsid w:val="00311F4A"/>
    <w:rsid w:val="003220BD"/>
    <w:rsid w:val="00325DD3"/>
    <w:rsid w:val="00326C00"/>
    <w:rsid w:val="00333D66"/>
    <w:rsid w:val="0034380F"/>
    <w:rsid w:val="0035409C"/>
    <w:rsid w:val="0036163D"/>
    <w:rsid w:val="003636D7"/>
    <w:rsid w:val="0036766E"/>
    <w:rsid w:val="00367D25"/>
    <w:rsid w:val="00370BC6"/>
    <w:rsid w:val="0037351F"/>
    <w:rsid w:val="003D65B1"/>
    <w:rsid w:val="003E1B28"/>
    <w:rsid w:val="003F6244"/>
    <w:rsid w:val="00400FC4"/>
    <w:rsid w:val="00403F2E"/>
    <w:rsid w:val="004054BD"/>
    <w:rsid w:val="004179F1"/>
    <w:rsid w:val="00417DEA"/>
    <w:rsid w:val="00451A85"/>
    <w:rsid w:val="00464A74"/>
    <w:rsid w:val="00471854"/>
    <w:rsid w:val="00495EC3"/>
    <w:rsid w:val="004A4341"/>
    <w:rsid w:val="004B729D"/>
    <w:rsid w:val="004D3095"/>
    <w:rsid w:val="004D6B50"/>
    <w:rsid w:val="004D7317"/>
    <w:rsid w:val="004F58B0"/>
    <w:rsid w:val="00525142"/>
    <w:rsid w:val="00573A82"/>
    <w:rsid w:val="00581EE6"/>
    <w:rsid w:val="005A4696"/>
    <w:rsid w:val="005B2DC7"/>
    <w:rsid w:val="005D6E82"/>
    <w:rsid w:val="005D783C"/>
    <w:rsid w:val="00601C85"/>
    <w:rsid w:val="00610FCC"/>
    <w:rsid w:val="00622046"/>
    <w:rsid w:val="006528D2"/>
    <w:rsid w:val="00655159"/>
    <w:rsid w:val="00657841"/>
    <w:rsid w:val="006612AD"/>
    <w:rsid w:val="00672CAF"/>
    <w:rsid w:val="00694192"/>
    <w:rsid w:val="006A1F41"/>
    <w:rsid w:val="006A36EF"/>
    <w:rsid w:val="006B08A0"/>
    <w:rsid w:val="006B423D"/>
    <w:rsid w:val="007004B8"/>
    <w:rsid w:val="00700C21"/>
    <w:rsid w:val="00703F6D"/>
    <w:rsid w:val="007150EC"/>
    <w:rsid w:val="00715EEC"/>
    <w:rsid w:val="0073729D"/>
    <w:rsid w:val="00745C62"/>
    <w:rsid w:val="00747294"/>
    <w:rsid w:val="0075471E"/>
    <w:rsid w:val="007565E5"/>
    <w:rsid w:val="00760755"/>
    <w:rsid w:val="0077258E"/>
    <w:rsid w:val="007A3106"/>
    <w:rsid w:val="007A4E15"/>
    <w:rsid w:val="007B63BC"/>
    <w:rsid w:val="007C5590"/>
    <w:rsid w:val="007F33B5"/>
    <w:rsid w:val="008133E8"/>
    <w:rsid w:val="00827DD0"/>
    <w:rsid w:val="00830AF5"/>
    <w:rsid w:val="00840704"/>
    <w:rsid w:val="00844FC5"/>
    <w:rsid w:val="0085688C"/>
    <w:rsid w:val="0086263F"/>
    <w:rsid w:val="00876C42"/>
    <w:rsid w:val="00891B2C"/>
    <w:rsid w:val="00892B71"/>
    <w:rsid w:val="008F2271"/>
    <w:rsid w:val="00915B7B"/>
    <w:rsid w:val="009400EF"/>
    <w:rsid w:val="009A5D52"/>
    <w:rsid w:val="009C674B"/>
    <w:rsid w:val="009C7D5E"/>
    <w:rsid w:val="009E1926"/>
    <w:rsid w:val="00A32F3B"/>
    <w:rsid w:val="00A53E37"/>
    <w:rsid w:val="00A57696"/>
    <w:rsid w:val="00A66492"/>
    <w:rsid w:val="00A7069D"/>
    <w:rsid w:val="00A743EB"/>
    <w:rsid w:val="00A75F26"/>
    <w:rsid w:val="00A809C6"/>
    <w:rsid w:val="00A82571"/>
    <w:rsid w:val="00A901A2"/>
    <w:rsid w:val="00AA355C"/>
    <w:rsid w:val="00AA5771"/>
    <w:rsid w:val="00B1611A"/>
    <w:rsid w:val="00B34D52"/>
    <w:rsid w:val="00BB0D29"/>
    <w:rsid w:val="00BC7C18"/>
    <w:rsid w:val="00BD7D02"/>
    <w:rsid w:val="00BE3075"/>
    <w:rsid w:val="00BF484F"/>
    <w:rsid w:val="00C04821"/>
    <w:rsid w:val="00C0664B"/>
    <w:rsid w:val="00C129B0"/>
    <w:rsid w:val="00C324FD"/>
    <w:rsid w:val="00C36A1B"/>
    <w:rsid w:val="00C5276B"/>
    <w:rsid w:val="00C63A6B"/>
    <w:rsid w:val="00C749AE"/>
    <w:rsid w:val="00C74EFC"/>
    <w:rsid w:val="00C94C30"/>
    <w:rsid w:val="00C97A8A"/>
    <w:rsid w:val="00CC408E"/>
    <w:rsid w:val="00CD532C"/>
    <w:rsid w:val="00CE0CEE"/>
    <w:rsid w:val="00CE2C49"/>
    <w:rsid w:val="00CF0748"/>
    <w:rsid w:val="00D07BD1"/>
    <w:rsid w:val="00D41EC5"/>
    <w:rsid w:val="00D50C04"/>
    <w:rsid w:val="00D52F2D"/>
    <w:rsid w:val="00D6090D"/>
    <w:rsid w:val="00DC652A"/>
    <w:rsid w:val="00E03D20"/>
    <w:rsid w:val="00E03F47"/>
    <w:rsid w:val="00E10E2A"/>
    <w:rsid w:val="00E11575"/>
    <w:rsid w:val="00E25A64"/>
    <w:rsid w:val="00E330F9"/>
    <w:rsid w:val="00E35741"/>
    <w:rsid w:val="00E45E0B"/>
    <w:rsid w:val="00E661EA"/>
    <w:rsid w:val="00E77B40"/>
    <w:rsid w:val="00E91E7D"/>
    <w:rsid w:val="00EA256E"/>
    <w:rsid w:val="00ED3B93"/>
    <w:rsid w:val="00ED6E07"/>
    <w:rsid w:val="00ED70FE"/>
    <w:rsid w:val="00EE3F81"/>
    <w:rsid w:val="00EF7F33"/>
    <w:rsid w:val="00F14D88"/>
    <w:rsid w:val="00F253C4"/>
    <w:rsid w:val="00F30806"/>
    <w:rsid w:val="00F31886"/>
    <w:rsid w:val="00F33660"/>
    <w:rsid w:val="00F54659"/>
    <w:rsid w:val="00F60133"/>
    <w:rsid w:val="00F62AB0"/>
    <w:rsid w:val="00F65501"/>
    <w:rsid w:val="00F74722"/>
    <w:rsid w:val="00F757D8"/>
    <w:rsid w:val="00F924AB"/>
    <w:rsid w:val="00FA4767"/>
    <w:rsid w:val="00FB51DE"/>
    <w:rsid w:val="00FD407B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81673"/>
  <w15:docId w15:val="{CBF4E54B-244E-4FCD-903D-21DDBC99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1EA"/>
    <w:rPr>
      <w:rFonts w:ascii="Arial" w:hAnsi="Arial"/>
      <w:sz w:val="14"/>
    </w:rPr>
  </w:style>
  <w:style w:type="paragraph" w:styleId="Ttulo1">
    <w:name w:val="heading 1"/>
    <w:basedOn w:val="Normal"/>
    <w:next w:val="Normal"/>
    <w:link w:val="Ttulo1Car"/>
    <w:uiPriority w:val="9"/>
    <w:qFormat/>
    <w:rsid w:val="00133AB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767171" w:themeColor="background2" w:themeShade="80"/>
      <w:sz w:val="8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0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CEE"/>
  </w:style>
  <w:style w:type="paragraph" w:styleId="Piedepgina">
    <w:name w:val="footer"/>
    <w:basedOn w:val="Normal"/>
    <w:link w:val="PiedepginaCar"/>
    <w:uiPriority w:val="99"/>
    <w:unhideWhenUsed/>
    <w:rsid w:val="00CE0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CEE"/>
  </w:style>
  <w:style w:type="paragraph" w:styleId="Prrafodelista">
    <w:name w:val="List Paragraph"/>
    <w:basedOn w:val="Normal"/>
    <w:uiPriority w:val="34"/>
    <w:qFormat/>
    <w:rsid w:val="00CE0C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47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gsonhover">
    <w:name w:val="tagsonhover"/>
    <w:basedOn w:val="Normal"/>
    <w:rsid w:val="0031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C04821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133AB1"/>
    <w:rPr>
      <w:rFonts w:ascii="Arial" w:eastAsiaTheme="majorEastAsia" w:hAnsi="Arial" w:cstheme="majorBidi"/>
      <w:b/>
      <w:color w:val="767171" w:themeColor="background2" w:themeShade="80"/>
      <w:sz w:val="8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65E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565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65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29D"/>
    <w:rPr>
      <w:color w:val="605E5C"/>
      <w:shd w:val="clear" w:color="auto" w:fill="E1DFDD"/>
    </w:rPr>
  </w:style>
  <w:style w:type="paragraph" w:styleId="Sinespaciado">
    <w:name w:val="No Spacing"/>
    <w:aliases w:val="SUBTITULO"/>
    <w:uiPriority w:val="1"/>
    <w:qFormat/>
    <w:rsid w:val="00F14D88"/>
    <w:pPr>
      <w:spacing w:after="0" w:line="240" w:lineRule="auto"/>
      <w:jc w:val="center"/>
    </w:pPr>
    <w:rPr>
      <w:rFonts w:ascii="Arial" w:hAnsi="Arial"/>
      <w:b/>
      <w:sz w:val="14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tulo">
    <w:name w:val="Title"/>
    <w:basedOn w:val="Normal"/>
    <w:next w:val="Normal"/>
    <w:link w:val="TtuloCar"/>
    <w:uiPriority w:val="1"/>
    <w:qFormat/>
    <w:rsid w:val="00F30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"/>
    <w:rsid w:val="00F30806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C7F8-97B2-4580-B6AE-1F5BC9D3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Rodriguez</dc:creator>
  <cp:keywords/>
  <dc:description/>
  <cp:lastModifiedBy>Licencias HYT 2</cp:lastModifiedBy>
  <cp:revision>4</cp:revision>
  <cp:lastPrinted>2023-08-11T13:45:00Z</cp:lastPrinted>
  <dcterms:created xsi:type="dcterms:W3CDTF">2023-08-11T13:49:00Z</dcterms:created>
  <dcterms:modified xsi:type="dcterms:W3CDTF">2023-08-11T14:21:00Z</dcterms:modified>
</cp:coreProperties>
</file>